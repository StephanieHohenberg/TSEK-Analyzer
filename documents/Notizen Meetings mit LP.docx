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97BB" w14:textId="1B871BDA" w:rsidR="004B6796" w:rsidRDefault="003C7A7D" w:rsidP="003C7A7D">
      <w:pPr>
        <w:pStyle w:val="Heading1"/>
      </w:pPr>
      <w:proofErr w:type="spellStart"/>
      <w:r>
        <w:t>Taxonomie</w:t>
      </w:r>
      <w:proofErr w:type="spellEnd"/>
      <w:r>
        <w:t xml:space="preserve"> von SE </w:t>
      </w:r>
      <w:proofErr w:type="spellStart"/>
      <w:r>
        <w:t>Domaenen</w:t>
      </w:r>
      <w:proofErr w:type="spellEnd"/>
      <w:r w:rsidR="00DC6222">
        <w:t xml:space="preserve"> / </w:t>
      </w:r>
      <w:proofErr w:type="spellStart"/>
      <w:r w:rsidR="00DC6222">
        <w:t>Kontexten</w:t>
      </w:r>
      <w:proofErr w:type="spellEnd"/>
    </w:p>
    <w:p w14:paraId="5FCC76B5" w14:textId="7CB1E693" w:rsidR="00026690" w:rsidRDefault="00026690" w:rsidP="0045738E">
      <w:pPr>
        <w:pStyle w:val="Heading2"/>
      </w:pPr>
    </w:p>
    <w:p w14:paraId="028B6B40" w14:textId="1F0AA26F" w:rsidR="00B02251" w:rsidRDefault="00B02251" w:rsidP="00B02251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17</w:t>
      </w:r>
      <w:r>
        <w:t>.12.2020</w:t>
      </w:r>
    </w:p>
    <w:p w14:paraId="399E1CEA" w14:textId="77777777" w:rsidR="00B02251" w:rsidRDefault="00B02251" w:rsidP="00B022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FE796A7" w14:textId="057D7077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Qualität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Forschung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verbessern</w:t>
      </w:r>
      <w:proofErr w:type="spellEnd"/>
    </w:p>
    <w:p w14:paraId="38504A51" w14:textId="5BD9B66F" w:rsidR="00B02251" w:rsidRDefault="00B02251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Untersuchung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es gilt X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gilt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benennen</w:t>
      </w:r>
      <w:proofErr w:type="spellEnd"/>
    </w:p>
    <w:p w14:paraId="4A38A674" w14:textId="1C11336A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Stillschweigende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dass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immer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X Software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geredet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Software Y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</w:p>
    <w:p w14:paraId="5AEE3B54" w14:textId="566C61EF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6F5E6B1" w14:textId="670C57BB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diskutiert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innerhalb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der Welt von Software X,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besprochen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wird</w:t>
      </w:r>
      <w:proofErr w:type="spellEnd"/>
    </w:p>
    <w:p w14:paraId="5F8E9333" w14:textId="0BA4517C" w:rsidR="005207D0" w:rsidRDefault="005207D0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construct </w:t>
      </w:r>
      <w:proofErr w:type="spellStart"/>
      <w:r w:rsidR="00970D5B"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r>
        <w:rPr>
          <w:rFonts w:ascii="AppleSystemUIFont" w:hAnsi="AppleSystemUIFont" w:cs="AppleSystemUIFont"/>
          <w:sz w:val="24"/>
          <w:szCs w:val="24"/>
          <w:lang w:val="en-GB"/>
        </w:rPr>
        <w:t xml:space="preserve">interne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Validität</w:t>
      </w:r>
      <w:proofErr w:type="spellEnd"/>
      <w:r w:rsidR="00970D5B">
        <w:rPr>
          <w:rFonts w:ascii="AppleSystemUIFont" w:hAnsi="AppleSystemUIFont" w:cs="AppleSystemUIFont"/>
          <w:sz w:val="24"/>
          <w:szCs w:val="24"/>
          <w:lang w:val="en-GB"/>
        </w:rPr>
        <w:t>, Interpretation</w:t>
      </w:r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Interpretationschritte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bei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den </w:t>
      </w:r>
      <w:proofErr w:type="spell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Vorgehensschritten</w:t>
      </w:r>
      <w:proofErr w:type="spell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 xml:space="preserve"> (!! -&gt; </w:t>
      </w:r>
      <w:proofErr w:type="gramStart"/>
      <w:r w:rsidR="002B1810">
        <w:rPr>
          <w:rFonts w:ascii="AppleSystemUIFont" w:hAnsi="AppleSystemUIFont" w:cs="AppleSystemUIFont"/>
          <w:sz w:val="24"/>
          <w:szCs w:val="24"/>
          <w:lang w:val="en-GB"/>
        </w:rPr>
        <w:t>2.Iteration</w:t>
      </w:r>
      <w:proofErr w:type="gramEnd"/>
      <w:r w:rsidR="002B1810">
        <w:rPr>
          <w:rFonts w:ascii="AppleSystemUIFont" w:hAnsi="AppleSystemUIFont" w:cs="AppleSystemUIFont"/>
          <w:sz w:val="24"/>
          <w:szCs w:val="24"/>
          <w:lang w:val="en-GB"/>
        </w:rPr>
        <w:t>)</w:t>
      </w:r>
    </w:p>
    <w:p w14:paraId="0352390B" w14:textId="127FB3F1" w:rsidR="00970D5B" w:rsidRDefault="00970D5B" w:rsidP="00B02251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fragwürdig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stimmen</w:t>
      </w:r>
      <w:proofErr w:type="spellEnd"/>
    </w:p>
    <w:p w14:paraId="4826E31E" w14:textId="3EC5E7CA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95A0799" w14:textId="1DE262E8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B9D19EC" w14:textId="6F1CCE85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Stellungnahme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zur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3F2BC39F" w14:textId="20832A3F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Relevanz</w:t>
      </w:r>
      <w:proofErr w:type="spellEnd"/>
    </w:p>
    <w:p w14:paraId="718B4FDA" w14:textId="78845224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Fokus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?</w:t>
      </w:r>
    </w:p>
    <w:p w14:paraId="075017AF" w14:textId="0A6E9715" w:rsidR="00970D5B" w:rsidRDefault="00970D5B" w:rsidP="00970D5B">
      <w:pPr>
        <w:pStyle w:val="ListParagraph"/>
        <w:numPr>
          <w:ilvl w:val="0"/>
          <w:numId w:val="11"/>
        </w:num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Selbstverständlichkeit</w:t>
      </w:r>
      <w:proofErr w:type="spellEnd"/>
    </w:p>
    <w:p w14:paraId="4FA6A6D7" w14:textId="621EB38B" w:rsid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EDAB93B" w14:textId="3BEC0211" w:rsidR="00970D5B" w:rsidRPr="00970D5B" w:rsidRDefault="00970D5B" w:rsidP="00970D5B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Indizen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Zitate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sammeln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um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selbst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aufzustellen</w:t>
      </w:r>
      <w:proofErr w:type="spellEnd"/>
    </w:p>
    <w:p w14:paraId="35126099" w14:textId="50DD1D3C" w:rsidR="00B02251" w:rsidRDefault="00B02251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4DB7668E" w14:textId="607BB960" w:rsidR="002B1810" w:rsidRDefault="002B1810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TtV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Limitations, FW gut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zu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sehr</w:t>
      </w:r>
      <w:proofErr w:type="spellEnd"/>
      <w:r w:rsidR="00650EDB">
        <w:rPr>
          <w:rFonts w:ascii="AppleSystemUIFont" w:hAnsi="AppleSystemUIFont" w:cs="AppleSystemUIFont"/>
          <w:sz w:val="24"/>
          <w:szCs w:val="24"/>
          <w:lang w:val="en-GB"/>
        </w:rPr>
        <w:t xml:space="preserve"> an der </w:t>
      </w:r>
      <w:proofErr w:type="spellStart"/>
      <w:r w:rsidR="00650EDB">
        <w:rPr>
          <w:rFonts w:ascii="AppleSystemUIFont" w:hAnsi="AppleSystemUIFont" w:cs="AppleSystemUIFont"/>
          <w:sz w:val="24"/>
          <w:szCs w:val="24"/>
          <w:lang w:val="en-GB"/>
        </w:rPr>
        <w:t>Oberfläche</w:t>
      </w:r>
      <w:proofErr w:type="spellEnd"/>
    </w:p>
    <w:p w14:paraId="22CB6DB8" w14:textId="4288AB40" w:rsidR="00B02251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Systematisches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Suchen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Finden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Stellen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Vorgehen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, Interpretation, construct, interne validität</w:t>
      </w:r>
    </w:p>
    <w:p w14:paraId="32FA739B" w14:textId="3A386B78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17FC0CC" w14:textId="7CBC227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Analyse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098956D2" w14:textId="58836AA0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simple,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die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schief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könnten</w:t>
      </w:r>
      <w:proofErr w:type="spellEnd"/>
    </w:p>
    <w:p w14:paraId="449E60E7" w14:textId="696A3855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Vs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unbewusste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7BDB772C" w14:textId="05837FBB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20C7D2F8" w14:textId="77777777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</w:p>
    <w:p w14:paraId="6AD93424" w14:textId="2782F519" w:rsidR="00650EDB" w:rsidRDefault="00650EDB" w:rsidP="00B02251">
      <w:pPr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Mails !!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1B91FBAA" w14:textId="0F51B923" w:rsidR="00026690" w:rsidRDefault="00026690" w:rsidP="00026690">
      <w:pPr>
        <w:pStyle w:val="Heading2"/>
      </w:pPr>
      <w:proofErr w:type="spellStart"/>
      <w:r>
        <w:lastRenderedPageBreak/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20</w:t>
      </w:r>
      <w:r>
        <w:t>.11.2020</w:t>
      </w:r>
    </w:p>
    <w:p w14:paraId="433580C3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6998770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Motivation der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Thesisseite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Sprechstundennotizen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mehr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Anwendbarkeit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/ 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Verallgemeinbarkeit</w:t>
      </w:r>
      <w:proofErr w:type="spellEnd"/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gerichtet</w:t>
      </w:r>
      <w:proofErr w:type="spellEnd"/>
    </w:p>
    <w:p w14:paraId="7AEDC247" w14:textId="77777777" w:rsidR="004D764F" w:rsidRDefault="004D764F" w:rsidP="004D764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>Aber in Related Work (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Abgrenzung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klarer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beschrieben</w:t>
      </w:r>
      <w:proofErr w:type="spellEnd"/>
    </w:p>
    <w:p w14:paraId="0E4321E5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Themenkreise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Verständnis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40780AA9" w14:textId="77777777" w:rsidR="004D764F" w:rsidRDefault="004D764F" w:rsidP="004D764F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ist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unklar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und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unterschiedlich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in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Studien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wenig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Aufbau auf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andere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als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Grundlage</w:t>
      </w:r>
      <w:proofErr w:type="spellEnd"/>
    </w:p>
    <w:p w14:paraId="583DBF46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3DFBE0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Kontexte</w:t>
      </w:r>
      <w:proofErr w:type="spellEnd"/>
    </w:p>
    <w:p w14:paraId="49897446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spannen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Dimensionen</w:t>
      </w:r>
      <w:proofErr w:type="spellEnd"/>
    </w:p>
    <w:p w14:paraId="393E6C95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Technologische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Sphären</w:t>
      </w:r>
      <w:proofErr w:type="spellEnd"/>
    </w:p>
    <w:p w14:paraId="2AD87116" w14:textId="77777777" w:rsidR="004D764F" w:rsidRDefault="004D764F" w:rsidP="004D764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Kleine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medium,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große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Teams</w:t>
      </w:r>
    </w:p>
    <w:p w14:paraId="4C77347B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Konkretheit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</w:p>
    <w:p w14:paraId="14252435" w14:textId="77777777" w:rsidR="004D764F" w:rsidRDefault="004D764F" w:rsidP="004D764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Einzelne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Attribute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Verwandtschaften</w:t>
      </w:r>
      <w:proofErr w:type="spellEnd"/>
    </w:p>
    <w:p w14:paraId="6FEAD0B4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E55863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520B03DC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Subjektives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Fingersaugen</w:t>
      </w:r>
      <w:proofErr w:type="spellEnd"/>
    </w:p>
    <w:p w14:paraId="0B9FEFE2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1C2663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Vollständigkeit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kein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Problem</w:t>
      </w:r>
    </w:p>
    <w:p w14:paraId="69D89097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Übersehen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nicht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schlimm</w:t>
      </w:r>
      <w:proofErr w:type="spellEnd"/>
    </w:p>
    <w:p w14:paraId="342FE2AC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Sind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Kontextfaktoren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wichtig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? </w:t>
      </w:r>
    </w:p>
    <w:p w14:paraId="2C17B6F4" w14:textId="77777777" w:rsidR="004D764F" w:rsidRDefault="004D764F" w:rsidP="004D764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Textschnitt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Betrachtungsweise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/Argumentation -&gt; Dimension</w:t>
      </w:r>
    </w:p>
    <w:p w14:paraId="24D279A5" w14:textId="77777777" w:rsidR="004D764F" w:rsidRDefault="004D764F" w:rsidP="004D764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Rohdaten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&gt;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Schlussfolgerung</w:t>
      </w:r>
      <w:proofErr w:type="spellEnd"/>
    </w:p>
    <w:p w14:paraId="399181F6" w14:textId="77777777" w:rsidR="004D764F" w:rsidRPr="00AB49DC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i/>
          <w:iCs/>
          <w:sz w:val="24"/>
          <w:szCs w:val="24"/>
          <w:lang w:val="en-GB"/>
        </w:rPr>
      </w:pPr>
    </w:p>
    <w:p w14:paraId="1E339E1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2.QS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durch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eigene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Meinung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weil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Evidenz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offenlegen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Leser</w:t>
      </w:r>
      <w:proofErr w:type="spellEnd"/>
    </w:p>
    <w:p w14:paraId="3D44F5D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1998A50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Begruendungsbedarf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warum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Arbeit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wertvoll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Aufwand</w:t>
      </w:r>
      <w:proofErr w:type="spellEnd"/>
    </w:p>
    <w:p w14:paraId="1000E367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0D20ADAE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Text: </w:t>
      </w:r>
    </w:p>
    <w:p w14:paraId="39B395B9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Teilergebnisse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/Analyse/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Argumentationsstrang</w:t>
      </w:r>
      <w:proofErr w:type="spellEnd"/>
    </w:p>
    <w:p w14:paraId="3983A5CF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>
        <w:rPr>
          <w:rFonts w:ascii="AppleSystemUIFont" w:hAnsi="AppleSystemUIFont" w:cs="AppleSystemUIFont"/>
          <w:sz w:val="24"/>
          <w:szCs w:val="24"/>
          <w:lang w:val="en-GB"/>
        </w:rPr>
        <w:t xml:space="preserve">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Ausblick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+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Einschätzung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/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Anzahl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von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diesen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Argumentationssträngen</w:t>
      </w:r>
      <w:proofErr w:type="spellEnd"/>
    </w:p>
    <w:p w14:paraId="0A7CDA9B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p w14:paraId="72DB2F11" w14:textId="77777777" w:rsidR="004D764F" w:rsidRDefault="004D764F" w:rsidP="004D76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Ergebnisse</w:t>
      </w:r>
      <w:proofErr w:type="spellEnd"/>
    </w:p>
    <w:p w14:paraId="5DA9994F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Taxonomie</w:t>
      </w:r>
      <w:proofErr w:type="spellEnd"/>
    </w:p>
    <w:p w14:paraId="4E6B4889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Arbeitsweise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Lesetechnik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Wann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sind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welche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Paragraphen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interessant</w:t>
      </w:r>
      <w:proofErr w:type="spellEnd"/>
    </w:p>
    <w:p w14:paraId="04CA8BA3" w14:textId="77777777" w:rsidR="004D764F" w:rsidRDefault="004D764F" w:rsidP="004D764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val="en-GB"/>
        </w:rPr>
      </w:pP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Denkmuster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für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implizite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4"/>
          <w:szCs w:val="24"/>
          <w:lang w:val="en-GB"/>
        </w:rPr>
        <w:t>versteckte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4"/>
          <w:szCs w:val="24"/>
          <w:lang w:val="en-GB"/>
        </w:rPr>
        <w:t>Annahmen</w:t>
      </w:r>
      <w:proofErr w:type="spell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!</w:t>
      </w:r>
      <w:proofErr w:type="gramEnd"/>
      <w:r>
        <w:rPr>
          <w:rFonts w:ascii="AppleSystemUIFont" w:hAnsi="AppleSystemUIFont" w:cs="AppleSystemUIFont"/>
          <w:sz w:val="24"/>
          <w:szCs w:val="24"/>
          <w:lang w:val="en-GB"/>
        </w:rPr>
        <w:t xml:space="preserve"> </w:t>
      </w:r>
    </w:p>
    <w:p w14:paraId="23695942" w14:textId="0D3DDB01" w:rsidR="00026690" w:rsidRDefault="00026690" w:rsidP="00026690"/>
    <w:p w14:paraId="19076578" w14:textId="4BCC7799" w:rsidR="002F5355" w:rsidRDefault="002F5355" w:rsidP="00026690"/>
    <w:p w14:paraId="7E14FB99" w14:textId="060526AE" w:rsidR="002F5355" w:rsidRDefault="002F5355" w:rsidP="00026690"/>
    <w:p w14:paraId="0EA98BB3" w14:textId="77777777" w:rsidR="002F5355" w:rsidRPr="00026690" w:rsidRDefault="002F5355" w:rsidP="00026690"/>
    <w:p w14:paraId="1BCFD932" w14:textId="77777777" w:rsidR="00026690" w:rsidRDefault="00026690" w:rsidP="0045738E">
      <w:pPr>
        <w:pStyle w:val="Heading2"/>
      </w:pPr>
    </w:p>
    <w:p w14:paraId="407BC045" w14:textId="41F2D485" w:rsidR="0045738E" w:rsidRDefault="0045738E" w:rsidP="0045738E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22</w:t>
      </w:r>
      <w:r>
        <w:t>.10.2020</w:t>
      </w:r>
    </w:p>
    <w:p w14:paraId="3A1CE877" w14:textId="34E5B47E" w:rsidR="0045738E" w:rsidRDefault="0045738E" w:rsidP="0045738E"/>
    <w:p w14:paraId="6B4A0696" w14:textId="069C6D26" w:rsidR="0045738E" w:rsidRDefault="0045738E" w:rsidP="0045738E"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: </w:t>
      </w:r>
      <w:proofErr w:type="spellStart"/>
      <w:r>
        <w:t>MaxQDA</w:t>
      </w:r>
      <w:proofErr w:type="spellEnd"/>
    </w:p>
    <w:p w14:paraId="2335FD07" w14:textId="7777777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Notiz</w:t>
      </w:r>
      <w:proofErr w:type="spellEnd"/>
      <w:r>
        <w:t xml:space="preserve">/Memo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  <w:r>
        <w:t xml:space="preserve"> </w:t>
      </w:r>
    </w:p>
    <w:p w14:paraId="2C8EB1A3" w14:textId="463666C1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Was</w:t>
      </w:r>
      <w:proofErr w:type="spellEnd"/>
      <w:r>
        <w:t xml:space="preserve">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, </w:t>
      </w:r>
      <w:proofErr w:type="spellStart"/>
      <w:r>
        <w:t>Merkmale</w:t>
      </w:r>
      <w:proofErr w:type="spellEnd"/>
    </w:p>
    <w:p w14:paraId="3010E14A" w14:textId="4DF8CAA4" w:rsidR="0045738E" w:rsidRDefault="0045738E" w:rsidP="0045738E">
      <w:pPr>
        <w:pStyle w:val="ListParagraph"/>
        <w:numPr>
          <w:ilvl w:val="1"/>
          <w:numId w:val="8"/>
        </w:numPr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3A13F225" w14:textId="22E0FE76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Textschnipsel</w:t>
      </w:r>
      <w:proofErr w:type="spellEnd"/>
    </w:p>
    <w:p w14:paraId="48EC86A2" w14:textId="2741E8FD" w:rsidR="0045738E" w:rsidRDefault="0045738E" w:rsidP="0045738E">
      <w:pPr>
        <w:ind w:left="360"/>
      </w:pPr>
    </w:p>
    <w:p w14:paraId="269408C1" w14:textId="18C66AF0" w:rsidR="0045738E" w:rsidRDefault="0045738E" w:rsidP="0045738E">
      <w:proofErr w:type="spellStart"/>
      <w:r>
        <w:t>Methode</w:t>
      </w:r>
      <w:proofErr w:type="spellEnd"/>
      <w:r>
        <w:t xml:space="preserve"> des </w:t>
      </w:r>
      <w:proofErr w:type="spellStart"/>
      <w:r>
        <w:t>ständigen</w:t>
      </w:r>
      <w:proofErr w:type="spellEnd"/>
      <w:r>
        <w:t xml:space="preserve"> </w:t>
      </w:r>
      <w:proofErr w:type="spellStart"/>
      <w:r>
        <w:t>Vergleichens</w:t>
      </w:r>
      <w:proofErr w:type="spellEnd"/>
    </w:p>
    <w:p w14:paraId="0F012B78" w14:textId="36851FE7" w:rsidR="0045738E" w:rsidRDefault="0045738E" w:rsidP="0045738E">
      <w:r>
        <w:t xml:space="preserve">GTM -&gt; TODO </w:t>
      </w:r>
      <w:proofErr w:type="spellStart"/>
      <w:r>
        <w:t>einlesen</w:t>
      </w:r>
      <w:proofErr w:type="spellEnd"/>
    </w:p>
    <w:p w14:paraId="2C25B9A2" w14:textId="3E4F5817" w:rsidR="0045738E" w:rsidRDefault="0045738E" w:rsidP="0045738E"/>
    <w:p w14:paraId="04F334D7" w14:textId="75CA8A36" w:rsidR="0045738E" w:rsidRDefault="0045738E" w:rsidP="0045738E">
      <w:r>
        <w:t xml:space="preserve">TODO </w:t>
      </w:r>
      <w:proofErr w:type="spellStart"/>
      <w:r>
        <w:t>aufräumen</w:t>
      </w:r>
      <w:proofErr w:type="spellEnd"/>
    </w:p>
    <w:p w14:paraId="352DD11B" w14:textId="39BBB80C" w:rsidR="0045738E" w:rsidRDefault="0045738E" w:rsidP="0045738E"/>
    <w:p w14:paraId="719089E2" w14:textId="1806C3C6" w:rsidR="0045738E" w:rsidRDefault="0045738E" w:rsidP="0045738E">
      <w:proofErr w:type="spellStart"/>
      <w:r>
        <w:t>Immer</w:t>
      </w:r>
      <w:proofErr w:type="spellEnd"/>
      <w:r>
        <w:t xml:space="preserve"> </w:t>
      </w:r>
      <w:proofErr w:type="spellStart"/>
      <w:r>
        <w:t>Reihenfolge</w:t>
      </w:r>
      <w:proofErr w:type="spellEnd"/>
      <w:r>
        <w:t xml:space="preserve">, die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bringt</w:t>
      </w:r>
      <w:proofErr w:type="spellEnd"/>
    </w:p>
    <w:p w14:paraId="3C496AC1" w14:textId="4AD5B512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Vorwärts</w:t>
      </w:r>
      <w:proofErr w:type="spellEnd"/>
      <w:r>
        <w:t xml:space="preserve"> bis </w:t>
      </w:r>
      <w:proofErr w:type="spellStart"/>
      <w:r>
        <w:t>Erknenntnis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rückwärts</w:t>
      </w:r>
      <w:proofErr w:type="spellEnd"/>
      <w:r>
        <w:t xml:space="preserve">: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gelesene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anschauen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Erknenntnis</w:t>
      </w:r>
      <w:proofErr w:type="spellEnd"/>
      <w:r>
        <w:t xml:space="preserve"> </w:t>
      </w:r>
      <w:proofErr w:type="spellStart"/>
      <w:r>
        <w:t>evaluieren</w:t>
      </w:r>
      <w:proofErr w:type="spellEnd"/>
      <w:r>
        <w:t xml:space="preserve"> –</w:t>
      </w:r>
    </w:p>
    <w:p w14:paraId="0CBD23B4" w14:textId="790E7618" w:rsidR="0045738E" w:rsidRDefault="0045738E" w:rsidP="0045738E">
      <w:pPr>
        <w:pStyle w:val="ListParagraph"/>
        <w:numPr>
          <w:ilvl w:val="0"/>
          <w:numId w:val="8"/>
        </w:numPr>
      </w:pPr>
      <w:r>
        <w:t xml:space="preserve"> 3,4 </w:t>
      </w:r>
      <w:proofErr w:type="spellStart"/>
      <w:r>
        <w:t>gewinnbringende</w:t>
      </w:r>
      <w:proofErr w:type="spellEnd"/>
      <w:r>
        <w:t xml:space="preserve"> </w:t>
      </w:r>
      <w:proofErr w:type="spellStart"/>
      <w:r>
        <w:t>Kenntnisse</w:t>
      </w:r>
      <w:proofErr w:type="spellEnd"/>
      <w:r>
        <w:t xml:space="preserve"> in MA </w:t>
      </w:r>
      <w:proofErr w:type="spellStart"/>
      <w:r>
        <w:t>beispielhaft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Arbeitsweise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dokumentieren</w:t>
      </w:r>
      <w:proofErr w:type="spellEnd"/>
      <w:r>
        <w:t xml:space="preserve">, </w:t>
      </w:r>
      <w:proofErr w:type="spellStart"/>
      <w:r>
        <w:t>ansonsten</w:t>
      </w:r>
      <w:proofErr w:type="spellEnd"/>
      <w:r>
        <w:t xml:space="preserve"> </w:t>
      </w:r>
      <w:proofErr w:type="spellStart"/>
      <w:r>
        <w:t>Strichliste</w:t>
      </w:r>
      <w:proofErr w:type="spellEnd"/>
      <w:r>
        <w:t xml:space="preserve"> </w:t>
      </w:r>
    </w:p>
    <w:p w14:paraId="114934D0" w14:textId="3AD56191" w:rsidR="0045738E" w:rsidRDefault="0045738E" w:rsidP="0045738E"/>
    <w:p w14:paraId="270CD26A" w14:textId="65AEC401" w:rsidR="0045738E" w:rsidRDefault="0045738E" w:rsidP="0045738E">
      <w:proofErr w:type="spellStart"/>
      <w:r>
        <w:t>Nicht</w:t>
      </w:r>
      <w:proofErr w:type="spellEnd"/>
      <w:r>
        <w:t xml:space="preserve"> in </w:t>
      </w:r>
      <w:proofErr w:type="spellStart"/>
      <w:r>
        <w:t>Trott</w:t>
      </w:r>
      <w:proofErr w:type="spellEnd"/>
      <w:r>
        <w:t xml:space="preserve"> fallen Lassen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Konzepte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anwenden</w:t>
      </w:r>
      <w:proofErr w:type="spellEnd"/>
    </w:p>
    <w:p w14:paraId="7CA24CDA" w14:textId="320E6027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Theoretische</w:t>
      </w:r>
      <w:proofErr w:type="spellEnd"/>
      <w:r>
        <w:t xml:space="preserve"> </w:t>
      </w:r>
      <w:proofErr w:type="spellStart"/>
      <w:r>
        <w:t>Sättigung</w:t>
      </w:r>
      <w:proofErr w:type="spellEnd"/>
      <w:r>
        <w:t>?</w:t>
      </w:r>
    </w:p>
    <w:p w14:paraId="6C8B8604" w14:textId="5B5913A1" w:rsidR="0045738E" w:rsidRDefault="0045738E" w:rsidP="0045738E">
      <w:pPr>
        <w:pStyle w:val="ListParagraph"/>
        <w:numPr>
          <w:ilvl w:val="0"/>
          <w:numId w:val="8"/>
        </w:numPr>
      </w:pPr>
      <w:proofErr w:type="spellStart"/>
      <w:r>
        <w:t>Immer</w:t>
      </w:r>
      <w:proofErr w:type="spellEnd"/>
      <w:r>
        <w:t xml:space="preserve"> </w:t>
      </w:r>
      <w:proofErr w:type="spellStart"/>
      <w:r>
        <w:t>hinterfragen</w:t>
      </w:r>
      <w:proofErr w:type="spellEnd"/>
      <w:r>
        <w:t>!</w:t>
      </w:r>
    </w:p>
    <w:p w14:paraId="210403CF" w14:textId="77777777" w:rsidR="0045738E" w:rsidRPr="0045738E" w:rsidRDefault="0045738E" w:rsidP="0045738E"/>
    <w:p w14:paraId="50ACEFB8" w14:textId="5A1D88FB" w:rsidR="00573552" w:rsidRDefault="00573552" w:rsidP="00573552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24</w:t>
      </w:r>
      <w:r>
        <w:t>.0</w:t>
      </w:r>
      <w:r>
        <w:rPr>
          <w:lang w:val="de-DE"/>
        </w:rPr>
        <w:t>9</w:t>
      </w:r>
      <w:r>
        <w:t>.2020</w:t>
      </w:r>
    </w:p>
    <w:p w14:paraId="66BCDF24" w14:textId="4C8C2351" w:rsidR="00C05AAA" w:rsidRDefault="00CF2207" w:rsidP="00C05AA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Reihenfolge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anhand</w:t>
      </w:r>
      <w:proofErr w:type="spellEnd"/>
      <w:r>
        <w:rPr>
          <w:rFonts w:cstheme="minorHAnsi"/>
          <w:lang w:val="en-GB"/>
        </w:rPr>
        <w:t xml:space="preserve"> der Awards und </w:t>
      </w:r>
      <w:proofErr w:type="spellStart"/>
      <w:r>
        <w:rPr>
          <w:rFonts w:cstheme="minorHAnsi"/>
          <w:lang w:val="en-GB"/>
        </w:rPr>
        <w:t>roten</w:t>
      </w:r>
      <w:proofErr w:type="spellEnd"/>
      <w:r>
        <w:rPr>
          <w:rFonts w:cstheme="minorHAnsi"/>
          <w:lang w:val="en-GB"/>
        </w:rPr>
        <w:t>/</w:t>
      </w:r>
      <w:proofErr w:type="spellStart"/>
      <w:r>
        <w:rPr>
          <w:rFonts w:cstheme="minorHAnsi"/>
          <w:lang w:val="en-GB"/>
        </w:rPr>
        <w:t>grünen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Siegeln</w:t>
      </w:r>
      <w:proofErr w:type="spellEnd"/>
    </w:p>
    <w:p w14:paraId="3733C978" w14:textId="741B6DBA" w:rsidR="00CF2207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1. </w:t>
      </w:r>
      <w:proofErr w:type="spellStart"/>
      <w:r>
        <w:rPr>
          <w:rFonts w:cstheme="minorHAnsi"/>
          <w:lang w:val="en-GB"/>
        </w:rPr>
        <w:t>Kontextfaktoren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gefunden</w:t>
      </w:r>
      <w:proofErr w:type="spellEnd"/>
    </w:p>
    <w:p w14:paraId="5B4D6331" w14:textId="7A9968CF" w:rsidR="002E0472" w:rsidRPr="002E0472" w:rsidRDefault="002E0472" w:rsidP="002E0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Expliziter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die </w:t>
      </w:r>
      <w:proofErr w:type="spellStart"/>
      <w:r>
        <w:rPr>
          <w:rFonts w:cstheme="minorHAnsi"/>
          <w:lang w:val="en-GB"/>
        </w:rPr>
        <w:t>zufällig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ausgewählten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durchgelesenen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Arbeiten</w:t>
      </w:r>
      <w:proofErr w:type="spellEnd"/>
    </w:p>
    <w:p w14:paraId="1FDFA069" w14:textId="77777777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16D2642D" w14:textId="6A56BAF8" w:rsidR="002E0472" w:rsidRDefault="002E0472" w:rsidP="00CF2207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Wenn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hinterher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viel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Kapazität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über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oder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zur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Taxonomie</w:t>
      </w:r>
      <w:proofErr w:type="spellEnd"/>
    </w:p>
    <w:p w14:paraId="497541F0" w14:textId="1ED22824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Untersuchen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warum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keine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Kontexte</w:t>
      </w:r>
      <w:proofErr w:type="spellEnd"/>
      <w:r>
        <w:rPr>
          <w:rFonts w:cstheme="minorHAnsi"/>
          <w:lang w:val="en-GB"/>
        </w:rPr>
        <w:t xml:space="preserve"> in den </w:t>
      </w:r>
      <w:proofErr w:type="spellStart"/>
      <w:r>
        <w:rPr>
          <w:rFonts w:cstheme="minorHAnsi"/>
          <w:lang w:val="en-GB"/>
        </w:rPr>
        <w:t>Arbeiten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sind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kein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Anspruch</w:t>
      </w:r>
      <w:proofErr w:type="spellEnd"/>
      <w:r>
        <w:rPr>
          <w:rFonts w:cstheme="minorHAnsi"/>
          <w:lang w:val="en-GB"/>
        </w:rPr>
        <w:t xml:space="preserve"> auf </w:t>
      </w:r>
      <w:proofErr w:type="spellStart"/>
      <w:proofErr w:type="gramStart"/>
      <w:r>
        <w:rPr>
          <w:rFonts w:cstheme="minorHAnsi"/>
          <w:lang w:val="en-GB"/>
        </w:rPr>
        <w:t>Universalität</w:t>
      </w:r>
      <w:proofErr w:type="spellEnd"/>
      <w:r>
        <w:rPr>
          <w:rFonts w:cstheme="minorHAnsi"/>
          <w:lang w:val="en-GB"/>
        </w:rPr>
        <w:t xml:space="preserve"> ?</w:t>
      </w:r>
      <w:proofErr w:type="gramEnd"/>
      <w:r>
        <w:rPr>
          <w:rFonts w:cstheme="minorHAnsi"/>
          <w:lang w:val="en-GB"/>
        </w:rPr>
        <w:t xml:space="preserve"> </w:t>
      </w:r>
    </w:p>
    <w:p w14:paraId="131F17E5" w14:textId="156471FA" w:rsid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Interviews von Prof. </w:t>
      </w:r>
      <w:proofErr w:type="spellStart"/>
      <w:r>
        <w:rPr>
          <w:rFonts w:cstheme="minorHAnsi"/>
          <w:lang w:val="en-GB"/>
        </w:rPr>
        <w:t>Dr.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Prechelt</w:t>
      </w:r>
      <w:proofErr w:type="spellEnd"/>
      <w:r>
        <w:rPr>
          <w:rFonts w:cstheme="minorHAnsi"/>
          <w:lang w:val="en-GB"/>
        </w:rPr>
        <w:t xml:space="preserve"> auf der ICSE 201X </w:t>
      </w:r>
      <w:proofErr w:type="spellStart"/>
      <w:r>
        <w:rPr>
          <w:rFonts w:cstheme="minorHAnsi"/>
          <w:lang w:val="en-GB"/>
        </w:rPr>
        <w:t>analysieren</w:t>
      </w:r>
      <w:proofErr w:type="spellEnd"/>
    </w:p>
    <w:p w14:paraId="3865EFEF" w14:textId="3F32C73C" w:rsidR="002E0472" w:rsidRDefault="002E0472" w:rsidP="002E047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Audiodateien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vorhanden</w:t>
      </w:r>
      <w:proofErr w:type="spellEnd"/>
      <w:r>
        <w:rPr>
          <w:rFonts w:cstheme="minorHAnsi"/>
          <w:lang w:val="en-GB"/>
        </w:rPr>
        <w:t>, “Semi”-</w:t>
      </w:r>
      <w:proofErr w:type="spellStart"/>
      <w:r>
        <w:rPr>
          <w:rFonts w:cstheme="minorHAnsi"/>
          <w:lang w:val="en-GB"/>
        </w:rPr>
        <w:t>Transkription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notwendig</w:t>
      </w:r>
      <w:proofErr w:type="spellEnd"/>
      <w:r>
        <w:rPr>
          <w:rFonts w:cstheme="minorHAnsi"/>
          <w:lang w:val="en-GB"/>
        </w:rPr>
        <w:t xml:space="preserve"> </w:t>
      </w:r>
    </w:p>
    <w:p w14:paraId="174930D2" w14:textId="6DE2940B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28566D33" w14:textId="2F7CAAAF" w:rsid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Anmeldung</w:t>
      </w:r>
      <w:proofErr w:type="spellEnd"/>
    </w:p>
    <w:p w14:paraId="5CACBC9C" w14:textId="2BECA9EB" w:rsidR="002E0472" w:rsidRPr="002E0472" w:rsidRDefault="002E0472" w:rsidP="002E0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Als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Startschuss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Sicherheit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dass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Ergebnisse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geliefert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werden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können</w:t>
      </w:r>
      <w:proofErr w:type="spellEnd"/>
      <w:r>
        <w:rPr>
          <w:rFonts w:cstheme="minorHAnsi"/>
          <w:lang w:val="en-GB"/>
        </w:rPr>
        <w:t xml:space="preserve"> </w:t>
      </w:r>
    </w:p>
    <w:p w14:paraId="598C9064" w14:textId="77777777" w:rsidR="002E0472" w:rsidRPr="002E0472" w:rsidRDefault="002E0472" w:rsidP="002E047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3E3AD5D" w14:textId="77777777" w:rsidR="00C05AAA" w:rsidRPr="00C05AAA" w:rsidRDefault="00C05AAA" w:rsidP="00C05AAA"/>
    <w:p w14:paraId="02774F3D" w14:textId="13D79647" w:rsidR="00573552" w:rsidRDefault="00573552" w:rsidP="00573552">
      <w:pPr>
        <w:pStyle w:val="Heading2"/>
      </w:pPr>
      <w:proofErr w:type="spellStart"/>
      <w:r>
        <w:lastRenderedPageBreak/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>
        <w:rPr>
          <w:lang w:val="de-DE"/>
        </w:rPr>
        <w:t>03</w:t>
      </w:r>
      <w:r>
        <w:t>.0</w:t>
      </w:r>
      <w:r>
        <w:rPr>
          <w:lang w:val="de-DE"/>
        </w:rPr>
        <w:t>9</w:t>
      </w:r>
      <w:r>
        <w:t>.2020</w:t>
      </w:r>
    </w:p>
    <w:p w14:paraId="3D5CE1A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Implizit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selbstverständlich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Autorinnen</w:t>
      </w:r>
      <w:proofErr w:type="spellEnd"/>
    </w:p>
    <w:p w14:paraId="2F488B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D24EE75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kann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zum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Übersehen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führen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Effekt</w:t>
      </w:r>
      <w:proofErr w:type="spellEnd"/>
    </w:p>
    <w:p w14:paraId="5CDCC576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Effizienz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wählen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damit</w:t>
      </w:r>
      <w:proofErr w:type="spellEnd"/>
      <w:r w:rsidRPr="00573552">
        <w:rPr>
          <w:rFonts w:cstheme="minorHAnsi"/>
          <w:lang w:val="en-GB"/>
        </w:rPr>
        <w:t xml:space="preserve"> Licht </w:t>
      </w:r>
      <w:proofErr w:type="spellStart"/>
      <w:r w:rsidRPr="00573552">
        <w:rPr>
          <w:rFonts w:cstheme="minorHAnsi"/>
          <w:lang w:val="en-GB"/>
        </w:rPr>
        <w:t>früh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aufgeht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immer</w:t>
      </w:r>
      <w:proofErr w:type="spellEnd"/>
      <w:r w:rsidRPr="00573552">
        <w:rPr>
          <w:rFonts w:cstheme="minorHAnsi"/>
          <w:lang w:val="en-GB"/>
        </w:rPr>
        <w:t xml:space="preserve"> Review</w:t>
      </w:r>
    </w:p>
    <w:p w14:paraId="1C901A3C" w14:textId="77777777" w:rsidR="00573552" w:rsidRPr="00573552" w:rsidRDefault="00573552" w:rsidP="00573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Heterogen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besser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Arten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Sorte</w:t>
      </w:r>
      <w:proofErr w:type="spellEnd"/>
      <w:r w:rsidRPr="00573552">
        <w:rPr>
          <w:rFonts w:cstheme="minorHAnsi"/>
          <w:lang w:val="en-GB"/>
        </w:rPr>
        <w:t xml:space="preserve"> von RQ</w:t>
      </w:r>
    </w:p>
    <w:p w14:paraId="0B016C4B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62DC00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ScanLeseMethode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graduell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entwickeln</w:t>
      </w:r>
      <w:proofErr w:type="spellEnd"/>
      <w:r w:rsidRPr="00573552">
        <w:rPr>
          <w:rFonts w:cstheme="minorHAnsi"/>
          <w:lang w:val="en-GB"/>
        </w:rPr>
        <w:t xml:space="preserve">  </w:t>
      </w:r>
    </w:p>
    <w:p w14:paraId="0E9EDEB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7FD2EFEA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Ordnung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Gruppierung</w:t>
      </w:r>
      <w:proofErr w:type="spellEnd"/>
      <w:r w:rsidRPr="00573552">
        <w:rPr>
          <w:rFonts w:cstheme="minorHAnsi"/>
          <w:lang w:val="en-GB"/>
        </w:rPr>
        <w:t xml:space="preserve"> von </w:t>
      </w:r>
      <w:proofErr w:type="spellStart"/>
      <w:r w:rsidRPr="00573552">
        <w:rPr>
          <w:rFonts w:cstheme="minorHAnsi"/>
          <w:lang w:val="en-GB"/>
        </w:rPr>
        <w:t>Kontextfaktoren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Beziehungen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dazwischen</w:t>
      </w:r>
      <w:proofErr w:type="spellEnd"/>
    </w:p>
    <w:p w14:paraId="5A4AD14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034A7E2A" w14:textId="251E205F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Warum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sind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Faktoren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="002E0472">
        <w:rPr>
          <w:rFonts w:cstheme="minorHAnsi"/>
          <w:lang w:val="en-GB"/>
        </w:rPr>
        <w:t>leichter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sichtbar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welche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nicht</w:t>
      </w:r>
      <w:proofErr w:type="spellEnd"/>
      <w:r w:rsidRPr="00573552">
        <w:rPr>
          <w:rFonts w:cstheme="minorHAnsi"/>
          <w:lang w:val="en-GB"/>
        </w:rPr>
        <w:t xml:space="preserve">, </w:t>
      </w:r>
      <w:proofErr w:type="spellStart"/>
      <w:r w:rsidRPr="00573552">
        <w:rPr>
          <w:rFonts w:cstheme="minorHAnsi"/>
          <w:lang w:val="en-GB"/>
        </w:rPr>
        <w:t>Natur</w:t>
      </w:r>
      <w:proofErr w:type="spellEnd"/>
      <w:r w:rsidRPr="00573552">
        <w:rPr>
          <w:rFonts w:cstheme="minorHAnsi"/>
          <w:lang w:val="en-GB"/>
        </w:rPr>
        <w:t xml:space="preserve"> der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? </w:t>
      </w:r>
    </w:p>
    <w:p w14:paraId="5BD6B2A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14:paraId="56917123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Empirische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24AE37D7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Alle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durchgehen</w:t>
      </w:r>
      <w:proofErr w:type="spellEnd"/>
    </w:p>
    <w:p w14:paraId="4AA0EAB4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>&lt;-&gt;</w:t>
      </w:r>
    </w:p>
    <w:p w14:paraId="1A58CCB1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Theoretische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Rangehensweise</w:t>
      </w:r>
      <w:proofErr w:type="spellEnd"/>
      <w:r w:rsidRPr="00573552">
        <w:rPr>
          <w:rFonts w:cstheme="minorHAnsi"/>
          <w:lang w:val="en-GB"/>
        </w:rPr>
        <w:t>:</w:t>
      </w:r>
    </w:p>
    <w:p w14:paraId="6F1ADE47" w14:textId="3DAA5FAA" w:rsidR="003C7A7D" w:rsidRPr="00573552" w:rsidRDefault="00573552" w:rsidP="00573552">
      <w:pPr>
        <w:rPr>
          <w:rFonts w:cstheme="minorHAnsi"/>
          <w:lang w:val="en-GB"/>
        </w:rPr>
      </w:pPr>
      <w:proofErr w:type="spellStart"/>
      <w:r w:rsidRPr="00573552">
        <w:rPr>
          <w:rFonts w:cstheme="minorHAnsi"/>
          <w:lang w:val="en-GB"/>
        </w:rPr>
        <w:t>Hypothesen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erstellen</w:t>
      </w:r>
      <w:proofErr w:type="spellEnd"/>
      <w:r w:rsidRPr="00573552">
        <w:rPr>
          <w:rFonts w:cstheme="minorHAnsi"/>
          <w:lang w:val="en-GB"/>
        </w:rPr>
        <w:t xml:space="preserve"> und </w:t>
      </w:r>
      <w:proofErr w:type="spellStart"/>
      <w:r w:rsidRPr="00573552">
        <w:rPr>
          <w:rFonts w:cstheme="minorHAnsi"/>
          <w:lang w:val="en-GB"/>
        </w:rPr>
        <w:t>Beispiel</w:t>
      </w:r>
      <w:proofErr w:type="spellEnd"/>
      <w:r w:rsidRPr="00573552">
        <w:rPr>
          <w:rFonts w:cstheme="minorHAnsi"/>
          <w:lang w:val="en-GB"/>
        </w:rPr>
        <w:t xml:space="preserve"> Papers </w:t>
      </w:r>
      <w:proofErr w:type="spellStart"/>
      <w:r w:rsidRPr="00573552">
        <w:rPr>
          <w:rFonts w:cstheme="minorHAnsi"/>
          <w:lang w:val="en-GB"/>
        </w:rPr>
        <w:t>finden</w:t>
      </w:r>
      <w:proofErr w:type="spellEnd"/>
    </w:p>
    <w:p w14:paraId="4C24C6A3" w14:textId="52F33E58" w:rsidR="00573552" w:rsidRDefault="00573552" w:rsidP="00573552"/>
    <w:p w14:paraId="58ABA396" w14:textId="080E2E17" w:rsidR="00573552" w:rsidRDefault="00573552" w:rsidP="00573552">
      <w:r>
        <w:t>Idee:</w:t>
      </w:r>
    </w:p>
    <w:p w14:paraId="5759B9E2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Paper </w:t>
      </w:r>
      <w:proofErr w:type="spellStart"/>
      <w:r w:rsidRPr="00573552">
        <w:rPr>
          <w:rFonts w:cstheme="minorHAnsi"/>
          <w:lang w:val="en-GB"/>
        </w:rPr>
        <w:t>mit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Qualitätssiegel</w:t>
      </w:r>
      <w:proofErr w:type="spellEnd"/>
    </w:p>
    <w:p w14:paraId="283D0A3D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</w:t>
      </w:r>
      <w:proofErr w:type="spellStart"/>
      <w:r w:rsidRPr="00573552">
        <w:rPr>
          <w:rFonts w:cstheme="minorHAnsi"/>
          <w:lang w:val="en-GB"/>
        </w:rPr>
        <w:t>Danach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Charakterisieren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aller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Arbeiten</w:t>
      </w:r>
      <w:proofErr w:type="spellEnd"/>
      <w:r w:rsidRPr="00573552">
        <w:rPr>
          <w:rFonts w:cstheme="minorHAnsi"/>
          <w:lang w:val="en-GB"/>
        </w:rPr>
        <w:t xml:space="preserve"> </w:t>
      </w:r>
    </w:p>
    <w:p w14:paraId="48BE98A8" w14:textId="77777777" w:rsidR="00573552" w:rsidRPr="00573552" w:rsidRDefault="00573552" w:rsidP="00573552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573552">
        <w:rPr>
          <w:rFonts w:cstheme="minorHAnsi"/>
          <w:lang w:val="en-GB"/>
        </w:rPr>
        <w:t xml:space="preserve">-&gt; und </w:t>
      </w:r>
      <w:proofErr w:type="spellStart"/>
      <w:r w:rsidRPr="00573552">
        <w:rPr>
          <w:rFonts w:cstheme="minorHAnsi"/>
          <w:lang w:val="en-GB"/>
        </w:rPr>
        <w:t>heterogene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Reihenfolge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nach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Artikel</w:t>
      </w:r>
      <w:proofErr w:type="spellEnd"/>
      <w:r w:rsidRPr="00573552">
        <w:rPr>
          <w:rFonts w:cstheme="minorHAnsi"/>
          <w:lang w:val="en-GB"/>
        </w:rPr>
        <w:t xml:space="preserve"> </w:t>
      </w:r>
      <w:proofErr w:type="spellStart"/>
      <w:r w:rsidRPr="00573552">
        <w:rPr>
          <w:rFonts w:cstheme="minorHAnsi"/>
          <w:lang w:val="en-GB"/>
        </w:rPr>
        <w:t>Typ</w:t>
      </w:r>
      <w:proofErr w:type="spellEnd"/>
    </w:p>
    <w:p w14:paraId="3B917C48" w14:textId="230AD83D" w:rsidR="00573552" w:rsidRDefault="00573552" w:rsidP="00573552"/>
    <w:p w14:paraId="72165241" w14:textId="77777777" w:rsidR="00573552" w:rsidRDefault="00573552" w:rsidP="00573552"/>
    <w:p w14:paraId="4E1B4D5C" w14:textId="4F404CE8" w:rsidR="000779FB" w:rsidRDefault="000779FB" w:rsidP="000779FB">
      <w:pPr>
        <w:pStyle w:val="Heading2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</w:t>
      </w:r>
      <w:r w:rsidR="00C05AAA">
        <w:rPr>
          <w:lang w:val="de-DE"/>
        </w:rPr>
        <w:t>06</w:t>
      </w:r>
      <w:r>
        <w:t>.0</w:t>
      </w:r>
      <w:r>
        <w:rPr>
          <w:lang w:val="de-DE"/>
        </w:rPr>
        <w:t>8</w:t>
      </w:r>
      <w:r>
        <w:t>.2020</w:t>
      </w:r>
    </w:p>
    <w:p w14:paraId="0656511E" w14:textId="2B2898CD" w:rsidR="000779FB" w:rsidRPr="000779FB" w:rsidRDefault="000779FB" w:rsidP="000779FB">
      <w:pPr>
        <w:rPr>
          <w:lang w:val="de-DE"/>
        </w:rPr>
      </w:pPr>
      <w:r>
        <w:rPr>
          <w:lang w:val="de-DE"/>
        </w:rPr>
        <w:t xml:space="preserve">Kontextfaktoren = in welchen Kontext lassen sich Ergebnisse eines Papers </w:t>
      </w:r>
      <w:r w:rsidRPr="000779FB">
        <w:rPr>
          <w:u w:val="single"/>
          <w:lang w:val="de-DE"/>
        </w:rPr>
        <w:t>verallgemeinern</w:t>
      </w:r>
      <w:r>
        <w:rPr>
          <w:lang w:val="de-DE"/>
        </w:rPr>
        <w:t>?</w:t>
      </w:r>
      <w:r w:rsidR="00EA7CAC">
        <w:rPr>
          <w:lang w:val="de-DE"/>
        </w:rPr>
        <w:t xml:space="preserve"> Grenzen von </w:t>
      </w:r>
      <w:proofErr w:type="spellStart"/>
      <w:r w:rsidR="00EA7CAC">
        <w:rPr>
          <w:lang w:val="de-DE"/>
        </w:rPr>
        <w:t>Verallgemeinbarkeit</w:t>
      </w:r>
      <w:proofErr w:type="spellEnd"/>
    </w:p>
    <w:p w14:paraId="461A1938" w14:textId="4F7AAD9D" w:rsidR="000779FB" w:rsidRDefault="000779FB" w:rsidP="003C7A7D">
      <w:pPr>
        <w:rPr>
          <w:lang w:val="de-DE"/>
        </w:rPr>
      </w:pPr>
      <w:r>
        <w:rPr>
          <w:lang w:val="de-DE"/>
        </w:rPr>
        <w:t>In welchen Kontexten wurden Daten erhoben? Ränder von Kontexten?</w:t>
      </w:r>
    </w:p>
    <w:p w14:paraId="30634244" w14:textId="443925CB" w:rsidR="00EA7CAC" w:rsidRDefault="00EA7CAC" w:rsidP="003C7A7D">
      <w:pPr>
        <w:rPr>
          <w:lang w:val="de-DE"/>
        </w:rPr>
      </w:pPr>
      <w:r>
        <w:rPr>
          <w:lang w:val="de-DE"/>
        </w:rPr>
        <w:t xml:space="preserve">Formulieren Autoren Einschränkungen? Anflüge von Kontextfaktoren, implizite Aussagen. Wie reden Autoren über Kontext </w:t>
      </w:r>
    </w:p>
    <w:p w14:paraId="5F6BC711" w14:textId="1E9D7EB7" w:rsidR="00EA7CAC" w:rsidRDefault="00EA7CAC" w:rsidP="003C7A7D">
      <w:pPr>
        <w:rPr>
          <w:lang w:val="de-DE"/>
        </w:rPr>
      </w:pPr>
      <w:r w:rsidRPr="00EA7CAC">
        <w:rPr>
          <w:lang w:val="de-DE"/>
        </w:rPr>
        <w:sym w:font="Wingdings" w:char="F0E0"/>
      </w:r>
      <w:r>
        <w:rPr>
          <w:lang w:val="de-DE"/>
        </w:rPr>
        <w:t xml:space="preserve"> am Ende schöne Fallbeispiele</w:t>
      </w:r>
    </w:p>
    <w:p w14:paraId="273B423B" w14:textId="27689C70" w:rsidR="000779FB" w:rsidRDefault="000779FB" w:rsidP="003C7A7D">
      <w:pPr>
        <w:rPr>
          <w:lang w:val="de-DE"/>
        </w:rPr>
      </w:pPr>
    </w:p>
    <w:p w14:paraId="734647B5" w14:textId="4FFE80FC" w:rsidR="000779FB" w:rsidRDefault="000779FB" w:rsidP="003C7A7D">
      <w:pPr>
        <w:rPr>
          <w:lang w:val="de-DE"/>
        </w:rPr>
      </w:pPr>
      <w:proofErr w:type="spellStart"/>
      <w:r>
        <w:rPr>
          <w:lang w:val="de-DE"/>
        </w:rPr>
        <w:t>Threat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Validity</w:t>
      </w:r>
      <w:proofErr w:type="spellEnd"/>
      <w:r>
        <w:rPr>
          <w:lang w:val="de-DE"/>
        </w:rPr>
        <w:t xml:space="preserve">, sollte viel </w:t>
      </w:r>
      <w:proofErr w:type="gramStart"/>
      <w:r>
        <w:rPr>
          <w:lang w:val="de-DE"/>
        </w:rPr>
        <w:t>drin stehen</w:t>
      </w:r>
      <w:proofErr w:type="gramEnd"/>
      <w:r>
        <w:rPr>
          <w:lang w:val="de-DE"/>
        </w:rPr>
        <w:t xml:space="preserve">, aber oft nur </w:t>
      </w:r>
      <w:proofErr w:type="spellStart"/>
      <w:r>
        <w:rPr>
          <w:lang w:val="de-DE"/>
        </w:rPr>
        <w:t>Blabla</w:t>
      </w:r>
      <w:proofErr w:type="spellEnd"/>
    </w:p>
    <w:p w14:paraId="04844E8B" w14:textId="62C5D1AF" w:rsidR="00EA7CAC" w:rsidRDefault="00EA7CAC" w:rsidP="003C7A7D">
      <w:pPr>
        <w:rPr>
          <w:lang w:val="de-DE"/>
        </w:rPr>
      </w:pPr>
    </w:p>
    <w:p w14:paraId="5A0A0056" w14:textId="5F71ABF5" w:rsidR="00EA7CAC" w:rsidRDefault="00EA7CAC" w:rsidP="003C7A7D">
      <w:pPr>
        <w:rPr>
          <w:lang w:val="de-DE"/>
        </w:rPr>
      </w:pPr>
      <w:r>
        <w:rPr>
          <w:lang w:val="de-DE"/>
        </w:rPr>
        <w:t>TODO</w:t>
      </w:r>
    </w:p>
    <w:p w14:paraId="14BC5EBE" w14:textId="77777777" w:rsidR="00EA7CAC" w:rsidRDefault="00EA7CAC" w:rsidP="00EA7CAC">
      <w:pPr>
        <w:rPr>
          <w:lang w:val="de-DE"/>
        </w:rPr>
      </w:pPr>
      <w:r>
        <w:rPr>
          <w:lang w:val="de-DE"/>
        </w:rPr>
        <w:t xml:space="preserve">Begriffe hinterfragen,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LoC</w:t>
      </w:r>
      <w:proofErr w:type="spellEnd"/>
      <w:r>
        <w:rPr>
          <w:lang w:val="de-DE"/>
        </w:rPr>
        <w:t xml:space="preserve"> – Gewicht? </w:t>
      </w:r>
    </w:p>
    <w:p w14:paraId="26DEBB4F" w14:textId="200D4F65" w:rsidR="00EA7CAC" w:rsidRDefault="00EA7CAC" w:rsidP="003C7A7D">
      <w:pPr>
        <w:rPr>
          <w:lang w:val="de-DE"/>
        </w:rPr>
      </w:pPr>
      <w:proofErr w:type="spellStart"/>
      <w:r>
        <w:rPr>
          <w:lang w:val="de-DE"/>
        </w:rPr>
        <w:t>Öfteres</w:t>
      </w:r>
      <w:proofErr w:type="spellEnd"/>
      <w:r>
        <w:rPr>
          <w:lang w:val="de-DE"/>
        </w:rPr>
        <w:t xml:space="preserve"> Kodieren, semantische Konzepte sammeln</w:t>
      </w:r>
    </w:p>
    <w:p w14:paraId="39AB9442" w14:textId="40FB0863" w:rsidR="00EA7CAC" w:rsidRDefault="00EA7CAC" w:rsidP="003C7A7D">
      <w:pPr>
        <w:rPr>
          <w:lang w:val="de-DE"/>
        </w:rPr>
      </w:pPr>
      <w:r>
        <w:rPr>
          <w:lang w:val="de-DE"/>
        </w:rPr>
        <w:t>Klassifizieren von Kontext</w:t>
      </w:r>
    </w:p>
    <w:p w14:paraId="12027D80" w14:textId="77777777" w:rsidR="00EA7CAC" w:rsidRPr="000779FB" w:rsidRDefault="00EA7CAC" w:rsidP="003C7A7D">
      <w:pPr>
        <w:rPr>
          <w:lang w:val="de-DE"/>
        </w:rPr>
      </w:pPr>
    </w:p>
    <w:p w14:paraId="58EE6EBE" w14:textId="77777777" w:rsidR="000779FB" w:rsidRDefault="000779FB" w:rsidP="003C7A7D"/>
    <w:p w14:paraId="242B44BD" w14:textId="3ED8E0AC" w:rsidR="003C7A7D" w:rsidRDefault="003C7A7D" w:rsidP="003C7A7D">
      <w:pPr>
        <w:pStyle w:val="Heading2"/>
      </w:pPr>
      <w:proofErr w:type="spellStart"/>
      <w:r>
        <w:t>Protokol</w:t>
      </w:r>
      <w:r w:rsidR="00C60399">
        <w:t>l</w:t>
      </w:r>
      <w:proofErr w:type="spellEnd"/>
      <w:r>
        <w:t xml:space="preserve"> </w:t>
      </w:r>
      <w:proofErr w:type="spellStart"/>
      <w:r>
        <w:t>Sprechstunde</w:t>
      </w:r>
      <w:proofErr w:type="spellEnd"/>
      <w:r>
        <w:t xml:space="preserve"> 09.07.2020</w:t>
      </w:r>
    </w:p>
    <w:p w14:paraId="20F42907" w14:textId="51D6C277" w:rsidR="003C7A7D" w:rsidRDefault="003C7A7D" w:rsidP="003C7A7D"/>
    <w:p w14:paraId="2942FA41" w14:textId="5CB2D9D4" w:rsidR="003C7A7D" w:rsidRDefault="003C7A7D" w:rsidP="003C7A7D">
      <w:proofErr w:type="spellStart"/>
      <w:r>
        <w:t>Bisher</w:t>
      </w:r>
      <w:proofErr w:type="spellEnd"/>
      <w:r>
        <w:t xml:space="preserve">: </w:t>
      </w:r>
      <w:proofErr w:type="spellStart"/>
      <w:r>
        <w:t>grobe</w:t>
      </w:r>
      <w:proofErr w:type="spellEnd"/>
      <w:r>
        <w:t xml:space="preserve"> </w:t>
      </w:r>
      <w:proofErr w:type="spellStart"/>
      <w:r>
        <w:t>Unterscheidungen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in </w:t>
      </w:r>
      <w:proofErr w:type="spellStart"/>
      <w:r>
        <w:t>Studien</w:t>
      </w:r>
      <w:proofErr w:type="spellEnd"/>
      <w:r>
        <w:t>/</w:t>
      </w:r>
      <w:proofErr w:type="spellStart"/>
      <w:r>
        <w:t>Artikeln</w:t>
      </w:r>
      <w:proofErr w:type="spellEnd"/>
    </w:p>
    <w:p w14:paraId="485A982D" w14:textId="7777777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Informationssystem</w:t>
      </w:r>
      <w:proofErr w:type="spellEnd"/>
      <w:r>
        <w:t xml:space="preserve"> vs </w:t>
      </w:r>
      <w:proofErr w:type="spellStart"/>
      <w:r>
        <w:t>Echtzeit</w:t>
      </w:r>
      <w:proofErr w:type="spellEnd"/>
      <w:r>
        <w:t>, OS, App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vs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sytems</w:t>
      </w:r>
      <w:proofErr w:type="spellEnd"/>
    </w:p>
    <w:p w14:paraId="1227A02A" w14:textId="42AD06C3" w:rsidR="003C7A7D" w:rsidRDefault="003C7A7D" w:rsidP="003C7A7D"/>
    <w:p w14:paraId="2D45E216" w14:textId="6A2BC636" w:rsidR="00DC6222" w:rsidRDefault="00C60399" w:rsidP="00DC6222">
      <w:r>
        <w:t>ETA</w:t>
      </w:r>
      <w:r w:rsidRPr="00DC6222">
        <w:rPr>
          <w:b/>
          <w:bCs/>
        </w:rPr>
        <w:t>T</w:t>
      </w:r>
      <w:r>
        <w:t xml:space="preserve"> </w:t>
      </w:r>
      <w:proofErr w:type="spellStart"/>
      <w:r w:rsidR="00DC6222">
        <w:t>Ziele</w:t>
      </w:r>
      <w:proofErr w:type="spellEnd"/>
      <w:r w:rsidR="00DC6222">
        <w:t xml:space="preserve"> (</w:t>
      </w:r>
      <w:proofErr w:type="spellStart"/>
      <w:r w:rsidR="00DC6222">
        <w:t>Four</w:t>
      </w:r>
      <w:proofErr w:type="spellEnd"/>
      <w:r w:rsidR="00DC6222">
        <w:t xml:space="preserve"> </w:t>
      </w:r>
      <w:proofErr w:type="spellStart"/>
      <w:r w:rsidR="00DC6222">
        <w:t>presumed</w:t>
      </w:r>
      <w:proofErr w:type="spellEnd"/>
      <w:r w:rsidR="00DC6222">
        <w:t xml:space="preserve"> gaps in </w:t>
      </w:r>
      <w:proofErr w:type="spellStart"/>
      <w:r w:rsidR="00DC6222">
        <w:t>the</w:t>
      </w:r>
      <w:proofErr w:type="spellEnd"/>
      <w:r w:rsidR="00DC6222">
        <w:t xml:space="preserve"> SE </w:t>
      </w:r>
      <w:proofErr w:type="spellStart"/>
      <w:r w:rsidR="00DC6222">
        <w:t>research</w:t>
      </w:r>
      <w:proofErr w:type="spellEnd"/>
      <w:r w:rsidR="00DC6222">
        <w:t xml:space="preserve"> </w:t>
      </w:r>
      <w:proofErr w:type="spellStart"/>
      <w:r w:rsidR="00DC6222">
        <w:t>community’s</w:t>
      </w:r>
      <w:proofErr w:type="spellEnd"/>
      <w:r w:rsidR="00DC6222">
        <w:t xml:space="preserve"> </w:t>
      </w:r>
      <w:proofErr w:type="spellStart"/>
      <w:r w:rsidR="00DC6222">
        <w:t>knowledge</w:t>
      </w:r>
      <w:proofErr w:type="spellEnd"/>
      <w:r w:rsidR="00DC6222">
        <w:t>)</w:t>
      </w:r>
    </w:p>
    <w:p w14:paraId="28BEA63F" w14:textId="27B97BB4" w:rsidR="00C60399" w:rsidRDefault="00C60399" w:rsidP="003C7A7D">
      <w:pPr>
        <w:pStyle w:val="ListParagraph"/>
        <w:numPr>
          <w:ilvl w:val="0"/>
          <w:numId w:val="1"/>
        </w:numPr>
      </w:pPr>
      <w:proofErr w:type="spellStart"/>
      <w:r w:rsidRPr="007C61AD">
        <w:t>Taxonomie</w:t>
      </w:r>
      <w:proofErr w:type="spellEnd"/>
      <w:r w:rsidRPr="007C61AD">
        <w:t xml:space="preserve"> </w:t>
      </w:r>
      <w:proofErr w:type="spellStart"/>
      <w:r w:rsidRPr="007C61AD">
        <w:t>erstellen</w:t>
      </w:r>
      <w:proofErr w:type="spellEnd"/>
      <w:r w:rsidRPr="007C61AD">
        <w:t xml:space="preserve"> </w:t>
      </w:r>
      <w:proofErr w:type="spellStart"/>
      <w:r w:rsidR="007C61AD" w:rsidRPr="007C61AD">
        <w:t>ueber</w:t>
      </w:r>
      <w:proofErr w:type="spellEnd"/>
      <w:r w:rsidRPr="007C61AD">
        <w:t xml:space="preserve"> </w:t>
      </w:r>
      <w:proofErr w:type="spellStart"/>
      <w:r w:rsidRPr="007C61AD">
        <w:t>verschiedene</w:t>
      </w:r>
      <w:proofErr w:type="spellEnd"/>
      <w:r w:rsidRPr="007C61AD">
        <w:t xml:space="preserve"> </w:t>
      </w:r>
      <w:r w:rsidR="007C61AD" w:rsidRPr="007C61AD">
        <w:t xml:space="preserve">Software </w:t>
      </w:r>
      <w:proofErr w:type="spellStart"/>
      <w:r w:rsidRPr="007C61AD">
        <w:t>Kontexte</w:t>
      </w:r>
      <w:proofErr w:type="spellEnd"/>
    </w:p>
    <w:p w14:paraId="11CB799E" w14:textId="77777777" w:rsidR="007C61AD" w:rsidRPr="007C61AD" w:rsidRDefault="007C61AD" w:rsidP="007C61AD">
      <w:pPr>
        <w:pStyle w:val="ListParagraph"/>
      </w:pPr>
    </w:p>
    <w:p w14:paraId="2F4FAE23" w14:textId="6EF03359" w:rsidR="003C7A7D" w:rsidRDefault="003C7A7D" w:rsidP="003C7A7D">
      <w:proofErr w:type="spellStart"/>
      <w:r>
        <w:t>Faktoren</w:t>
      </w:r>
      <w:proofErr w:type="spellEnd"/>
      <w:r>
        <w:t xml:space="preserve"> </w:t>
      </w:r>
      <w:proofErr w:type="spellStart"/>
      <w:r>
        <w:t>ableiten</w:t>
      </w:r>
      <w:proofErr w:type="spellEnd"/>
      <w:r>
        <w:t xml:space="preserve">, die </w:t>
      </w:r>
      <w:proofErr w:type="spellStart"/>
      <w:r>
        <w:t>Softwareprojekte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klassifizieren</w:t>
      </w:r>
      <w:proofErr w:type="spellEnd"/>
      <w:r w:rsidRPr="003C7A7D">
        <w:t xml:space="preserve"> </w:t>
      </w:r>
    </w:p>
    <w:p w14:paraId="0FEED359" w14:textId="43377C6C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. </w:t>
      </w:r>
      <w:proofErr w:type="spellStart"/>
      <w:r>
        <w:t>Team</w:t>
      </w:r>
      <w:proofErr w:type="spellEnd"/>
      <w:r w:rsidR="00C60399">
        <w:t xml:space="preserve"> </w:t>
      </w:r>
      <w:proofErr w:type="spellStart"/>
      <w:r>
        <w:t>Groesse</w:t>
      </w:r>
      <w:proofErr w:type="spellEnd"/>
      <w:r>
        <w:t xml:space="preserve">, </w:t>
      </w:r>
      <w:proofErr w:type="spellStart"/>
      <w:r w:rsidR="00C60399">
        <w:t>eingesetzte</w:t>
      </w:r>
      <w:proofErr w:type="spellEnd"/>
      <w:r w:rsidR="00C60399">
        <w:t xml:space="preserve"> </w:t>
      </w:r>
      <w:proofErr w:type="spellStart"/>
      <w:r w:rsidR="00C60399">
        <w:t>Technologien</w:t>
      </w:r>
      <w:proofErr w:type="spellEnd"/>
      <w:r w:rsidR="00C60399">
        <w:t xml:space="preserve">, ... </w:t>
      </w:r>
    </w:p>
    <w:p w14:paraId="0E96E1C7" w14:textId="0B05B8BB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Sind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? </w:t>
      </w:r>
    </w:p>
    <w:p w14:paraId="758C97A0" w14:textId="7C3B7A17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Wichtige</w:t>
      </w:r>
      <w:proofErr w:type="spellEnd"/>
      <w:r>
        <w:t xml:space="preserve"> </w:t>
      </w:r>
      <w:proofErr w:type="spellStart"/>
      <w:r>
        <w:t>Kombinationen</w:t>
      </w:r>
      <w:proofErr w:type="spellEnd"/>
      <w:r>
        <w:t xml:space="preserve">? </w:t>
      </w:r>
    </w:p>
    <w:p w14:paraId="10C7C649" w14:textId="50FE3393" w:rsidR="003C7A7D" w:rsidRDefault="003C7A7D" w:rsidP="003C7A7D"/>
    <w:p w14:paraId="430D77AD" w14:textId="2D00A023" w:rsidR="003C7A7D" w:rsidRDefault="003C7A7D" w:rsidP="003C7A7D">
      <w:proofErr w:type="spellStart"/>
      <w:r>
        <w:t>Literaturstudie</w:t>
      </w:r>
      <w:proofErr w:type="spellEnd"/>
      <w:r>
        <w:t xml:space="preserve"> (da </w:t>
      </w:r>
      <w:proofErr w:type="spellStart"/>
      <w:r>
        <w:t>Feld</w:t>
      </w:r>
      <w:r w:rsidR="009733AB">
        <w:t>s</w:t>
      </w:r>
      <w:r>
        <w:t>tudie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aufwaendig</w:t>
      </w:r>
      <w:proofErr w:type="spellEnd"/>
      <w:r>
        <w:t>)</w:t>
      </w:r>
    </w:p>
    <w:p w14:paraId="690F9587" w14:textId="51697664" w:rsidR="003C7A7D" w:rsidRDefault="003C7A7D" w:rsidP="003C7A7D">
      <w:pPr>
        <w:pStyle w:val="ListParagraph"/>
        <w:numPr>
          <w:ilvl w:val="0"/>
          <w:numId w:val="1"/>
        </w:numPr>
      </w:pPr>
      <w:r>
        <w:t xml:space="preserve">ISCE 2020, 129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 w:rsidR="00DC6222">
        <w:t xml:space="preserve"> </w:t>
      </w:r>
      <w:proofErr w:type="spellStart"/>
      <w:r w:rsidR="00DC6222">
        <w:t>analysieren</w:t>
      </w:r>
      <w:proofErr w:type="spellEnd"/>
    </w:p>
    <w:p w14:paraId="3597F6C6" w14:textId="77E36110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Was</w:t>
      </w:r>
      <w:proofErr w:type="spellEnd"/>
      <w:r>
        <w:t xml:space="preserve"> fuer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Problembereichs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Projekten</w:t>
      </w:r>
      <w:proofErr w:type="spellEnd"/>
      <w:r>
        <w:t xml:space="preserve"> -&gt; </w:t>
      </w:r>
      <w:proofErr w:type="spellStart"/>
      <w:r>
        <w:t>Kontextfaktoren</w:t>
      </w:r>
      <w:proofErr w:type="spellEnd"/>
    </w:p>
    <w:p w14:paraId="71373F8D" w14:textId="1D704801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Welche</w:t>
      </w:r>
      <w:proofErr w:type="spellEnd"/>
      <w:r>
        <w:t xml:space="preserve"> Rollen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verschiedene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?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erfuellen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>?</w:t>
      </w:r>
    </w:p>
    <w:p w14:paraId="2451528A" w14:textId="0612425D" w:rsidR="009733AB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Klassen</w:t>
      </w:r>
      <w:proofErr w:type="spellEnd"/>
      <w:r w:rsidR="009733AB">
        <w:t xml:space="preserve"> von </w:t>
      </w:r>
      <w:proofErr w:type="spellStart"/>
      <w:r w:rsidR="009733AB">
        <w:t>Softwareprojekten</w:t>
      </w:r>
      <w:proofErr w:type="spellEnd"/>
      <w:r w:rsidR="009733AB">
        <w:t>/</w:t>
      </w:r>
      <w:proofErr w:type="spellStart"/>
      <w:r w:rsidR="009733AB">
        <w:t>Kontexten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bilden</w:t>
      </w:r>
      <w:proofErr w:type="spellEnd"/>
      <w:r w:rsidR="009733AB">
        <w:t xml:space="preserve"> -&gt; </w:t>
      </w:r>
      <w:proofErr w:type="spellStart"/>
      <w:r w:rsidR="009733AB">
        <w:t>Tuple</w:t>
      </w:r>
      <w:proofErr w:type="spellEnd"/>
    </w:p>
    <w:p w14:paraId="59CCC628" w14:textId="77777777" w:rsidR="009733AB" w:rsidRDefault="003C7A7D" w:rsidP="009733AB">
      <w:pPr>
        <w:pStyle w:val="ListParagraph"/>
        <w:numPr>
          <w:ilvl w:val="1"/>
          <w:numId w:val="1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?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Abgrenzung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warum</w:t>
      </w:r>
      <w:proofErr w:type="spellEnd"/>
      <w:r>
        <w:t>?</w:t>
      </w:r>
    </w:p>
    <w:p w14:paraId="12B5B812" w14:textId="0BC63773" w:rsidR="003C7A7D" w:rsidRPr="009733AB" w:rsidRDefault="009733AB" w:rsidP="009733AB">
      <w:r>
        <w:t xml:space="preserve">         </w:t>
      </w:r>
      <w:r w:rsidR="003C7A7D" w:rsidRPr="003C7A7D">
        <w:sym w:font="Wingdings" w:char="F0E0"/>
      </w:r>
      <w:r w:rsidR="003C7A7D" w:rsidRPr="009733AB">
        <w:t xml:space="preserve"> </w:t>
      </w:r>
      <w:proofErr w:type="spellStart"/>
      <w:r w:rsidR="003C7A7D" w:rsidRPr="009733AB">
        <w:t>sensemaking</w:t>
      </w:r>
      <w:proofErr w:type="spellEnd"/>
    </w:p>
    <w:p w14:paraId="346DE2DE" w14:textId="696F2B94" w:rsidR="003C7A7D" w:rsidRDefault="003C7A7D" w:rsidP="003C7A7D"/>
    <w:p w14:paraId="68E7B537" w14:textId="2BA4376E" w:rsidR="009733AB" w:rsidRDefault="009733AB" w:rsidP="003C7A7D">
      <w:r>
        <w:t>ISCE 2020</w:t>
      </w:r>
      <w:r w:rsidR="00C60399">
        <w:t xml:space="preserve"> </w:t>
      </w:r>
      <w:proofErr w:type="spellStart"/>
      <w:r w:rsidR="00C60399">
        <w:t>Artikel</w:t>
      </w:r>
      <w:proofErr w:type="spellEnd"/>
    </w:p>
    <w:p w14:paraId="1728D48F" w14:textId="04799A11" w:rsidR="009733AB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733AB">
        <w:t>oh</w:t>
      </w:r>
      <w:r>
        <w:t>e</w:t>
      </w:r>
      <w:proofErr w:type="spellEnd"/>
      <w:r>
        <w:t xml:space="preserve"> </w:t>
      </w:r>
      <w:proofErr w:type="spellStart"/>
      <w:r>
        <w:t>Qualitaet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relevant</w:t>
      </w:r>
      <w:proofErr w:type="spellEnd"/>
    </w:p>
    <w:p w14:paraId="48183925" w14:textId="3D15780E" w:rsidR="00C60399" w:rsidRDefault="00C60399" w:rsidP="009733AB">
      <w:pPr>
        <w:pStyle w:val="ListParagraph"/>
        <w:numPr>
          <w:ilvl w:val="0"/>
          <w:numId w:val="1"/>
        </w:numPr>
      </w:pPr>
      <w:proofErr w:type="spellStart"/>
      <w:r>
        <w:t>Existenzberechtigung</w:t>
      </w:r>
      <w:proofErr w:type="spellEnd"/>
      <w:r>
        <w:t xml:space="preserve"> des </w:t>
      </w:r>
      <w:proofErr w:type="spellStart"/>
      <w:r>
        <w:t>Themas</w:t>
      </w:r>
      <w:proofErr w:type="spellEnd"/>
      <w:r>
        <w:t xml:space="preserve">, </w:t>
      </w:r>
      <w:proofErr w:type="spellStart"/>
      <w:r>
        <w:t>starke</w:t>
      </w:r>
      <w:proofErr w:type="spellEnd"/>
      <w:r>
        <w:t>/</w:t>
      </w:r>
      <w:proofErr w:type="spellStart"/>
      <w:r>
        <w:t>schwache</w:t>
      </w:r>
      <w:proofErr w:type="spellEnd"/>
      <w:r>
        <w:t xml:space="preserve"> </w:t>
      </w:r>
      <w:proofErr w:type="spellStart"/>
      <w:r>
        <w:t>Relevanzbegruendung</w:t>
      </w:r>
      <w:proofErr w:type="spellEnd"/>
      <w:r>
        <w:t>?</w:t>
      </w:r>
    </w:p>
    <w:p w14:paraId="44937EAA" w14:textId="02E847F8" w:rsidR="009733AB" w:rsidRDefault="00C60399" w:rsidP="003C7A7D">
      <w:pPr>
        <w:pStyle w:val="ListParagraph"/>
        <w:numPr>
          <w:ilvl w:val="0"/>
          <w:numId w:val="1"/>
        </w:numPr>
      </w:pPr>
      <w:proofErr w:type="spellStart"/>
      <w:r>
        <w:t>Wieso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weniger</w:t>
      </w:r>
      <w:proofErr w:type="spellEnd"/>
      <w:r>
        <w:t xml:space="preserve"> relevante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ISCE?</w:t>
      </w:r>
    </w:p>
    <w:p w14:paraId="5526CAC5" w14:textId="77777777" w:rsidR="007C61AD" w:rsidRDefault="007C61AD" w:rsidP="003C7A7D"/>
    <w:p w14:paraId="425C59E6" w14:textId="3D15C96B" w:rsidR="003C7A7D" w:rsidRDefault="00C60399" w:rsidP="003C7A7D">
      <w:proofErr w:type="spellStart"/>
      <w:r>
        <w:t>Grobes</w:t>
      </w:r>
      <w:proofErr w:type="spellEnd"/>
      <w:r>
        <w:t xml:space="preserve"> </w:t>
      </w:r>
      <w:proofErr w:type="spellStart"/>
      <w:r w:rsidR="003C7A7D">
        <w:t>Vorgehen</w:t>
      </w:r>
      <w:proofErr w:type="spellEnd"/>
    </w:p>
    <w:p w14:paraId="019F756F" w14:textId="4E49DB7E" w:rsidR="003C7A7D" w:rsidRDefault="003C7A7D" w:rsidP="003C7A7D">
      <w:pPr>
        <w:pStyle w:val="ListParagraph"/>
        <w:numPr>
          <w:ilvl w:val="0"/>
          <w:numId w:val="1"/>
        </w:numPr>
      </w:pPr>
      <w:proofErr w:type="spellStart"/>
      <w:r>
        <w:t>Artikel</w:t>
      </w:r>
      <w:proofErr w:type="spellEnd"/>
      <w:r>
        <w:t xml:space="preserve"> </w:t>
      </w:r>
      <w:proofErr w:type="spellStart"/>
      <w:r>
        <w:t>ueberfliegen</w:t>
      </w:r>
      <w:proofErr w:type="spellEnd"/>
      <w:r>
        <w:t xml:space="preserve">,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ueber</w:t>
      </w:r>
      <w:proofErr w:type="spellEnd"/>
      <w:r>
        <w:t xml:space="preserve"> </w:t>
      </w:r>
      <w:proofErr w:type="spellStart"/>
      <w:r>
        <w:t>Kontextfaktoren</w:t>
      </w:r>
      <w:proofErr w:type="spellEnd"/>
      <w:r w:rsidR="009733AB">
        <w:t xml:space="preserve"> </w:t>
      </w:r>
      <w:proofErr w:type="spellStart"/>
      <w:r w:rsidR="009733AB">
        <w:t>finden</w:t>
      </w:r>
      <w:proofErr w:type="spellEnd"/>
      <w:r w:rsidR="009733AB">
        <w:t xml:space="preserve"> </w:t>
      </w:r>
      <w:proofErr w:type="spellStart"/>
      <w:r w:rsidR="009733AB">
        <w:t>und</w:t>
      </w:r>
      <w:proofErr w:type="spellEnd"/>
      <w:r w:rsidR="009733AB">
        <w:t xml:space="preserve"> </w:t>
      </w:r>
      <w:proofErr w:type="spellStart"/>
      <w:r w:rsidR="009733AB">
        <w:t>markieren</w:t>
      </w:r>
      <w:proofErr w:type="spellEnd"/>
    </w:p>
    <w:p w14:paraId="02764AC4" w14:textId="33BB9892" w:rsidR="009733AB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vereinzelt</w:t>
      </w:r>
      <w:proofErr w:type="spellEnd"/>
      <w:r>
        <w:t xml:space="preserve"> </w:t>
      </w:r>
      <w:proofErr w:type="spellStart"/>
      <w:r>
        <w:t>Artikeln</w:t>
      </w:r>
      <w:proofErr w:type="spellEnd"/>
      <w:r>
        <w:t xml:space="preserve"> </w:t>
      </w:r>
      <w:proofErr w:type="spellStart"/>
      <w:r>
        <w:t>lesen</w:t>
      </w:r>
      <w:proofErr w:type="spellEnd"/>
      <w:r w:rsidR="00C60399">
        <w:t xml:space="preserve"> (pro </w:t>
      </w:r>
      <w:proofErr w:type="spellStart"/>
      <w:r w:rsidR="00C60399">
        <w:t>Kategorie</w:t>
      </w:r>
      <w:proofErr w:type="spellEnd"/>
      <w:r w:rsidR="00C60399">
        <w:t>)</w:t>
      </w:r>
    </w:p>
    <w:p w14:paraId="63BA3174" w14:textId="742E0F78" w:rsidR="003C7A7D" w:rsidRDefault="009733AB" w:rsidP="003C7A7D">
      <w:pPr>
        <w:pStyle w:val="ListParagraph"/>
        <w:numPr>
          <w:ilvl w:val="0"/>
          <w:numId w:val="1"/>
        </w:numPr>
      </w:pPr>
      <w:proofErr w:type="spellStart"/>
      <w:r>
        <w:t>Methode</w:t>
      </w:r>
      <w:proofErr w:type="spellEnd"/>
      <w:r>
        <w:t xml:space="preserve"> </w:t>
      </w:r>
      <w:proofErr w:type="spellStart"/>
      <w:r>
        <w:t>entwickeln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Abschaetzen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erwischt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Prozent</w:t>
      </w:r>
      <w:proofErr w:type="spellEnd"/>
      <w:r>
        <w:t xml:space="preserve"> </w:t>
      </w:r>
      <w:proofErr w:type="spellStart"/>
      <w:r>
        <w:t>verpasst</w:t>
      </w:r>
      <w:proofErr w:type="spellEnd"/>
      <w:r>
        <w:t xml:space="preserve"> (false </w:t>
      </w:r>
      <w:proofErr w:type="spellStart"/>
      <w:r>
        <w:t>negatives</w:t>
      </w:r>
      <w:proofErr w:type="spellEnd"/>
      <w:r>
        <w:t>)</w:t>
      </w:r>
    </w:p>
    <w:p w14:paraId="55BFDB72" w14:textId="1681962D" w:rsidR="009733AB" w:rsidRDefault="009733AB" w:rsidP="003C7A7D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zur</w:t>
      </w:r>
      <w:proofErr w:type="spellEnd"/>
      <w:r>
        <w:t xml:space="preserve"> </w:t>
      </w:r>
      <w:proofErr w:type="spellStart"/>
      <w:r>
        <w:t>qualitativen</w:t>
      </w:r>
      <w:proofErr w:type="spellEnd"/>
      <w:r>
        <w:t xml:space="preserve"> </w:t>
      </w:r>
      <w:proofErr w:type="spellStart"/>
      <w:r>
        <w:t>Datenanalyse</w:t>
      </w:r>
      <w:proofErr w:type="spellEnd"/>
      <w:r>
        <w:t xml:space="preserve"> zum </w:t>
      </w:r>
      <w:proofErr w:type="spellStart"/>
      <w:r>
        <w:t>Sortieren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Datenvisualisierung</w:t>
      </w:r>
      <w:proofErr w:type="spellEnd"/>
    </w:p>
    <w:p w14:paraId="7B43CB5A" w14:textId="72DD37D9" w:rsidR="009733AB" w:rsidRDefault="009733AB" w:rsidP="009733AB"/>
    <w:p w14:paraId="3B7CDAE3" w14:textId="02AD7C56" w:rsidR="009733AB" w:rsidRPr="009733AB" w:rsidRDefault="009733AB" w:rsidP="009733AB">
      <w:proofErr w:type="spellStart"/>
      <w:r>
        <w:t>Erste</w:t>
      </w:r>
      <w:proofErr w:type="spellEnd"/>
      <w:r>
        <w:t xml:space="preserve"> </w:t>
      </w:r>
      <w:proofErr w:type="spellStart"/>
      <w:r w:rsidRPr="009733AB">
        <w:t>Schritt</w:t>
      </w:r>
      <w:r>
        <w:t>e</w:t>
      </w:r>
      <w:proofErr w:type="spellEnd"/>
    </w:p>
    <w:p w14:paraId="3D9D47AF" w14:textId="5B6E890A" w:rsidR="009733AB" w:rsidRDefault="009733AB" w:rsidP="009733AB">
      <w:pPr>
        <w:pStyle w:val="ListParagraph"/>
        <w:numPr>
          <w:ilvl w:val="0"/>
          <w:numId w:val="1"/>
        </w:numPr>
      </w:pPr>
      <w:proofErr w:type="spellStart"/>
      <w:r>
        <w:lastRenderedPageBreak/>
        <w:t>Artikel</w:t>
      </w:r>
      <w:proofErr w:type="spellEnd"/>
      <w:r w:rsidR="00C60399">
        <w:t xml:space="preserve"> </w:t>
      </w:r>
      <w:proofErr w:type="spellStart"/>
      <w:r w:rsidR="00C60399">
        <w:t>S</w:t>
      </w:r>
      <w:r>
        <w:t>orten</w:t>
      </w:r>
      <w:proofErr w:type="spellEnd"/>
      <w:r>
        <w:t>/</w:t>
      </w:r>
      <w:proofErr w:type="spellStart"/>
      <w:r w:rsidR="00C60399">
        <w:t>T</w:t>
      </w:r>
      <w:r>
        <w:t>ypen</w:t>
      </w:r>
      <w:proofErr w:type="spellEnd"/>
      <w:r>
        <w:t xml:space="preserve"> </w:t>
      </w:r>
      <w:proofErr w:type="spellStart"/>
      <w:r>
        <w:t>kategorisieren</w:t>
      </w:r>
      <w:proofErr w:type="spellEnd"/>
      <w:r>
        <w:t xml:space="preserve"> = </w:t>
      </w:r>
      <w:proofErr w:type="spellStart"/>
      <w:r>
        <w:t>Vermutungen</w:t>
      </w:r>
      <w:proofErr w:type="spellEnd"/>
    </w:p>
    <w:p w14:paraId="3E58AC8F" w14:textId="6C35B840" w:rsidR="009733AB" w:rsidRDefault="009733AB" w:rsidP="009733AB">
      <w:pPr>
        <w:pStyle w:val="ListParagraph"/>
        <w:numPr>
          <w:ilvl w:val="1"/>
          <w:numId w:val="1"/>
        </w:numPr>
      </w:pPr>
      <w:proofErr w:type="spellStart"/>
      <w:r>
        <w:t>Basierend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63EA6B41" w14:textId="3D33A4EF" w:rsidR="009733AB" w:rsidRPr="009733AB" w:rsidRDefault="009733AB" w:rsidP="009733AB">
      <w:pPr>
        <w:pStyle w:val="ListParagraph"/>
        <w:numPr>
          <w:ilvl w:val="0"/>
          <w:numId w:val="1"/>
        </w:numPr>
      </w:pPr>
      <w:r>
        <w:t xml:space="preserve">Fuer jede </w:t>
      </w:r>
      <w:proofErr w:type="spellStart"/>
      <w:r>
        <w:t>Kategorie</w:t>
      </w:r>
      <w:proofErr w:type="spellEnd"/>
      <w:r w:rsidR="007C61AD">
        <w:t xml:space="preserve">, </w:t>
      </w:r>
      <w:proofErr w:type="spellStart"/>
      <w:r w:rsidR="007C61AD">
        <w:t>ein</w:t>
      </w:r>
      <w:proofErr w:type="spellEnd"/>
      <w:r w:rsidR="007C61AD">
        <w:t xml:space="preserve"> </w:t>
      </w:r>
      <w:proofErr w:type="spellStart"/>
      <w:r w:rsidR="007C61AD">
        <w:t>Artikel</w:t>
      </w:r>
      <w:proofErr w:type="spellEnd"/>
      <w:r w:rsidR="007C61AD">
        <w:t xml:space="preserve"> </w:t>
      </w:r>
      <w:proofErr w:type="spellStart"/>
      <w:r w:rsidR="007C61AD">
        <w:t>aussuchen</w:t>
      </w:r>
      <w:proofErr w:type="spellEnd"/>
      <w:r w:rsidR="007C61AD">
        <w:t xml:space="preserve"> </w:t>
      </w:r>
      <w:proofErr w:type="spellStart"/>
      <w:r w:rsidR="007C61AD">
        <w:t>und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suchen</w:t>
      </w:r>
      <w:proofErr w:type="spellEnd"/>
    </w:p>
    <w:p w14:paraId="2EBF3570" w14:textId="7871C8DA" w:rsidR="009733AB" w:rsidRDefault="009733AB" w:rsidP="009733AB"/>
    <w:p w14:paraId="403348C2" w14:textId="0A7B142B" w:rsidR="009733AB" w:rsidRDefault="009733AB" w:rsidP="009733AB"/>
    <w:p w14:paraId="2EC1795C" w14:textId="77777777" w:rsidR="009733AB" w:rsidRPr="009733AB" w:rsidRDefault="009733AB" w:rsidP="009733AB"/>
    <w:p w14:paraId="75FAFFC4" w14:textId="314D9AC5" w:rsidR="003C7A7D" w:rsidRDefault="003C7A7D" w:rsidP="003C7A7D"/>
    <w:p w14:paraId="697E48CF" w14:textId="14F29678" w:rsidR="003936D4" w:rsidRPr="003936D4" w:rsidRDefault="003936D4" w:rsidP="003936D4">
      <w:pPr>
        <w:rPr>
          <w:lang w:val="de-DE"/>
        </w:rPr>
      </w:pPr>
    </w:p>
    <w:sectPr w:rsidR="003936D4" w:rsidRPr="0039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2D1CD4"/>
    <w:multiLevelType w:val="hybridMultilevel"/>
    <w:tmpl w:val="2BB8AA8E"/>
    <w:lvl w:ilvl="0" w:tplc="156AD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40C49"/>
    <w:multiLevelType w:val="hybridMultilevel"/>
    <w:tmpl w:val="7C6CCE0C"/>
    <w:lvl w:ilvl="0" w:tplc="AA841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2709E"/>
    <w:multiLevelType w:val="hybridMultilevel"/>
    <w:tmpl w:val="796A41D0"/>
    <w:lvl w:ilvl="0" w:tplc="3738B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B7376"/>
    <w:multiLevelType w:val="hybridMultilevel"/>
    <w:tmpl w:val="5A9EB556"/>
    <w:lvl w:ilvl="0" w:tplc="C2C8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43DF"/>
    <w:multiLevelType w:val="hybridMultilevel"/>
    <w:tmpl w:val="FABA6128"/>
    <w:lvl w:ilvl="0" w:tplc="37FC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85F2A"/>
    <w:multiLevelType w:val="hybridMultilevel"/>
    <w:tmpl w:val="4BFC770E"/>
    <w:lvl w:ilvl="0" w:tplc="0F16FC8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C1365"/>
    <w:multiLevelType w:val="hybridMultilevel"/>
    <w:tmpl w:val="C36C8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D"/>
    <w:rsid w:val="00026690"/>
    <w:rsid w:val="000779FB"/>
    <w:rsid w:val="00264700"/>
    <w:rsid w:val="002B1810"/>
    <w:rsid w:val="002E0472"/>
    <w:rsid w:val="002F5355"/>
    <w:rsid w:val="003936D4"/>
    <w:rsid w:val="003C7A7D"/>
    <w:rsid w:val="0045738E"/>
    <w:rsid w:val="00486794"/>
    <w:rsid w:val="004B6796"/>
    <w:rsid w:val="004D764F"/>
    <w:rsid w:val="005207D0"/>
    <w:rsid w:val="00573552"/>
    <w:rsid w:val="00650EDB"/>
    <w:rsid w:val="0079744D"/>
    <w:rsid w:val="007C61AD"/>
    <w:rsid w:val="00970D5B"/>
    <w:rsid w:val="009733AB"/>
    <w:rsid w:val="00974EE2"/>
    <w:rsid w:val="00AB49DC"/>
    <w:rsid w:val="00B02251"/>
    <w:rsid w:val="00C05AAA"/>
    <w:rsid w:val="00C60399"/>
    <w:rsid w:val="00CF2207"/>
    <w:rsid w:val="00DC6222"/>
    <w:rsid w:val="00DD2AFC"/>
    <w:rsid w:val="00EA7CAC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AA0A"/>
  <w15:chartTrackingRefBased/>
  <w15:docId w15:val="{D49DF6FC-7365-4E46-A3C3-3705EC9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Hohenberg</dc:creator>
  <cp:keywords/>
  <dc:description/>
  <cp:lastModifiedBy>Hohenberg, Stephanie</cp:lastModifiedBy>
  <cp:revision>10</cp:revision>
  <dcterms:created xsi:type="dcterms:W3CDTF">2020-07-09T13:21:00Z</dcterms:created>
  <dcterms:modified xsi:type="dcterms:W3CDTF">2020-12-29T14:26:00Z</dcterms:modified>
</cp:coreProperties>
</file>